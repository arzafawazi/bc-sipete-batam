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5B046" w14:textId="77777777" w:rsidR="00A9204E" w:rsidRPr="00E56FCC" w:rsidRDefault="009A4EC3">
      <w:pPr>
        <w:rPr>
          <w:sz w:val="24"/>
          <w:szCs w:val="24"/>
        </w:rPr>
      </w:pPr>
      <w:r w:rsidRPr="00E56FCC">
        <w:rPr>
          <w:sz w:val="24"/>
          <w:szCs w:val="24"/>
        </w:rPr>
        <w:t>KEMEN</w:t>
      </w:r>
      <w:r w:rsidR="0031042C" w:rsidRPr="00E56FCC">
        <w:rPr>
          <w:sz w:val="24"/>
          <w:szCs w:val="24"/>
        </w:rPr>
        <w:t>TERIAN KEUANGAN REPUBLIK INDONESIA</w:t>
      </w:r>
    </w:p>
    <w:p w14:paraId="33B86012" w14:textId="77777777" w:rsidR="0031042C" w:rsidRPr="00E56FCC" w:rsidRDefault="0031042C">
      <w:pPr>
        <w:rPr>
          <w:sz w:val="24"/>
          <w:szCs w:val="24"/>
        </w:rPr>
      </w:pPr>
      <w:r w:rsidRPr="00E56FCC">
        <w:rPr>
          <w:sz w:val="24"/>
          <w:szCs w:val="24"/>
        </w:rPr>
        <w:t>DIREKTORAT JENDERAL BEA DAN CUKAI</w:t>
      </w:r>
      <w:r w:rsidRPr="00E56FCC">
        <w:rPr>
          <w:sz w:val="24"/>
          <w:szCs w:val="24"/>
        </w:rPr>
        <w:tab/>
      </w:r>
    </w:p>
    <w:p w14:paraId="434A6915" w14:textId="77777777" w:rsidR="0031042C" w:rsidRPr="00E56FCC" w:rsidRDefault="0031042C">
      <w:pPr>
        <w:rPr>
          <w:sz w:val="24"/>
          <w:szCs w:val="24"/>
          <w:u w:val="single"/>
        </w:rPr>
      </w:pPr>
      <w:r w:rsidRPr="00E56FCC">
        <w:rPr>
          <w:sz w:val="24"/>
          <w:szCs w:val="24"/>
          <w:u w:val="single"/>
        </w:rPr>
        <w:t>KANTOR PELAYANAN UTAMA BEA DAN CUKAI TIPE B BATAM</w:t>
      </w:r>
    </w:p>
    <w:p w14:paraId="18AE1C9A" w14:textId="77777777" w:rsidR="0031042C" w:rsidRDefault="0031042C"/>
    <w:p w14:paraId="6A8C0ED8" w14:textId="77777777" w:rsidR="0031042C" w:rsidRPr="00E56FCC" w:rsidRDefault="0031042C" w:rsidP="000A1DDA">
      <w:pPr>
        <w:jc w:val="center"/>
        <w:rPr>
          <w:b/>
          <w:sz w:val="28"/>
          <w:szCs w:val="28"/>
          <w:u w:val="single"/>
        </w:rPr>
      </w:pPr>
      <w:r w:rsidRPr="00E56FCC">
        <w:rPr>
          <w:b/>
          <w:sz w:val="28"/>
          <w:szCs w:val="28"/>
          <w:u w:val="single"/>
        </w:rPr>
        <w:t>BERITA ACARA PENGAWASAN PEMBONGKARAN BARANG DI LUAR KAWASAN PABEAN</w:t>
      </w:r>
    </w:p>
    <w:p w14:paraId="1A225893" w14:textId="309D56EC" w:rsidR="0031042C" w:rsidRPr="00FB426D" w:rsidRDefault="00E56FCC" w:rsidP="000A1DDA">
      <w:pPr>
        <w:jc w:val="center"/>
        <w:rPr>
          <w:bCs/>
          <w:sz w:val="24"/>
          <w:szCs w:val="24"/>
        </w:rPr>
      </w:pPr>
      <w:r w:rsidRPr="00E56FCC">
        <w:rPr>
          <w:b/>
          <w:sz w:val="24"/>
          <w:szCs w:val="24"/>
        </w:rPr>
        <w:t>NOMOR PENDAFTARAN:</w:t>
      </w:r>
      <w:r w:rsidR="00B2319D">
        <w:rPr>
          <w:b/>
          <w:sz w:val="24"/>
          <w:szCs w:val="24"/>
        </w:rPr>
        <w:t xml:space="preserve"> </w:t>
      </w:r>
      <w:r w:rsidR="00B2319D">
        <w:rPr>
          <w:bCs/>
          <w:sz w:val="24"/>
          <w:szCs w:val="24"/>
        </w:rPr>
        <w:t>${</w:t>
      </w:r>
      <w:r w:rsidR="00B2319D" w:rsidRPr="00B2319D">
        <w:rPr>
          <w:bCs/>
          <w:sz w:val="24"/>
          <w:szCs w:val="24"/>
        </w:rPr>
        <w:t>no_pendaftaran_ba_bongkar</w:t>
      </w:r>
      <w:r w:rsidR="00B2319D">
        <w:rPr>
          <w:bCs/>
          <w:sz w:val="24"/>
          <w:szCs w:val="24"/>
        </w:rPr>
        <w:t>}</w:t>
      </w:r>
      <w:r w:rsidR="00FB426D">
        <w:rPr>
          <w:b/>
          <w:sz w:val="24"/>
          <w:szCs w:val="24"/>
        </w:rPr>
        <w:t xml:space="preserve"> </w:t>
      </w:r>
      <w:r w:rsidR="0031042C" w:rsidRPr="00E56FCC">
        <w:rPr>
          <w:b/>
          <w:sz w:val="24"/>
          <w:szCs w:val="24"/>
        </w:rPr>
        <w:t>TANGGAL:</w:t>
      </w:r>
      <w:r w:rsidR="00FB426D">
        <w:rPr>
          <w:b/>
          <w:sz w:val="24"/>
          <w:szCs w:val="24"/>
        </w:rPr>
        <w:t xml:space="preserve"> </w:t>
      </w:r>
      <w:r w:rsidR="00FB426D">
        <w:rPr>
          <w:bCs/>
          <w:sz w:val="24"/>
          <w:szCs w:val="24"/>
        </w:rPr>
        <w:t>${</w:t>
      </w:r>
      <w:r w:rsidR="00FB426D" w:rsidRPr="00FB426D">
        <w:rPr>
          <w:bCs/>
          <w:sz w:val="24"/>
          <w:szCs w:val="24"/>
        </w:rPr>
        <w:t>tgl_pendaftaran_ba_bongkar</w:t>
      </w:r>
      <w:r w:rsidR="00FB426D">
        <w:rPr>
          <w:bCs/>
          <w:sz w:val="24"/>
          <w:szCs w:val="24"/>
        </w:rPr>
        <w:t>}</w:t>
      </w:r>
    </w:p>
    <w:p w14:paraId="32ACCCA8" w14:textId="77777777" w:rsidR="0031042C" w:rsidRDefault="0031042C"/>
    <w:p w14:paraId="2A3406EC" w14:textId="77777777" w:rsidR="0031042C" w:rsidRDefault="000A1DDA">
      <w:r>
        <w:t>Terhadap barang</w:t>
      </w:r>
      <w:r w:rsidR="0031042C">
        <w:t xml:space="preserve"> dengan data sebagai berikut:</w:t>
      </w:r>
    </w:p>
    <w:p w14:paraId="28FA66ED" w14:textId="77777777" w:rsidR="0031042C" w:rsidRDefault="0031042C"/>
    <w:p w14:paraId="294B47BF" w14:textId="6EFC66CB" w:rsidR="0031042C" w:rsidRDefault="0031042C" w:rsidP="000A1DDA">
      <w:pPr>
        <w:spacing w:line="360" w:lineRule="auto"/>
      </w:pPr>
      <w:r>
        <w:t>1. Nomor / Tanggal BC 1.1</w:t>
      </w:r>
      <w:r>
        <w:tab/>
      </w:r>
      <w:r>
        <w:tab/>
        <w:t>:</w:t>
      </w:r>
      <w:r w:rsidR="00450DB7">
        <w:t xml:space="preserve"> </w:t>
      </w:r>
      <w:r w:rsidR="00A37E11">
        <w:t>${</w:t>
      </w:r>
      <w:r w:rsidR="00A37E11" w:rsidRPr="00A37E11">
        <w:t>nomor_tanggal_bc_ba_bongkar</w:t>
      </w:r>
      <w:r w:rsidR="00A37E11">
        <w:t>}</w:t>
      </w:r>
    </w:p>
    <w:p w14:paraId="480C4653" w14:textId="0F5C607D" w:rsidR="006F2967" w:rsidRDefault="006F2967" w:rsidP="000A1DDA">
      <w:pPr>
        <w:spacing w:line="360" w:lineRule="auto"/>
      </w:pPr>
      <w:r>
        <w:t>2. Nama Sarkut / G</w:t>
      </w:r>
      <w:r w:rsidR="00663920">
        <w:t>.</w:t>
      </w:r>
      <w:r>
        <w:t>T</w:t>
      </w:r>
      <w:r w:rsidR="00663920">
        <w:tab/>
      </w:r>
      <w:r w:rsidR="00663920">
        <w:tab/>
      </w:r>
      <w:r w:rsidR="00663920">
        <w:tab/>
        <w:t>:</w:t>
      </w:r>
      <w:r w:rsidR="00450DB7">
        <w:t xml:space="preserve"> </w:t>
      </w:r>
      <w:r w:rsidR="00F94272">
        <w:t>${</w:t>
      </w:r>
      <w:r w:rsidR="00F94272" w:rsidRPr="00F94272">
        <w:t>nama_sarana_ba_bongkar</w:t>
      </w:r>
      <w:r w:rsidR="00F94272">
        <w:t>}</w:t>
      </w:r>
    </w:p>
    <w:p w14:paraId="19F2B320" w14:textId="2EF91C4F" w:rsidR="001F2BE7" w:rsidRDefault="001F2BE7" w:rsidP="000A1DDA">
      <w:pPr>
        <w:spacing w:line="360" w:lineRule="auto"/>
      </w:pPr>
      <w:r>
        <w:t>3. Tanggal</w:t>
      </w:r>
      <w:r w:rsidR="00E75CA6">
        <w:t xml:space="preserve"> Realisasi</w:t>
      </w:r>
      <w:r>
        <w:t xml:space="preserve"> Kedatangan</w:t>
      </w:r>
      <w:r>
        <w:tab/>
      </w:r>
      <w:r>
        <w:tab/>
        <w:t xml:space="preserve">: </w:t>
      </w:r>
      <w:r w:rsidR="00AE3EEB">
        <w:t>${</w:t>
      </w:r>
      <w:r w:rsidR="00AE3EEB" w:rsidRPr="00AE3EEB">
        <w:t>tanggal_realisasi_ba_bongkar</w:t>
      </w:r>
      <w:r w:rsidR="00AE3EEB">
        <w:t>}</w:t>
      </w:r>
    </w:p>
    <w:p w14:paraId="0ECE855B" w14:textId="65B08AB1" w:rsidR="0031042C" w:rsidRDefault="001F2BE7" w:rsidP="000A1DDA">
      <w:pPr>
        <w:spacing w:line="360" w:lineRule="auto"/>
      </w:pPr>
      <w:r>
        <w:t>4</w:t>
      </w:r>
      <w:r w:rsidR="0031042C">
        <w:t>. Lokasi Pembongkaran</w:t>
      </w:r>
      <w:r w:rsidR="0031042C">
        <w:tab/>
      </w:r>
      <w:r w:rsidR="0031042C">
        <w:tab/>
        <w:t>:</w:t>
      </w:r>
      <w:r w:rsidR="00450DB7">
        <w:t xml:space="preserve"> </w:t>
      </w:r>
      <w:r w:rsidR="009704C9">
        <w:t>${</w:t>
      </w:r>
      <w:r w:rsidR="009704C9" w:rsidRPr="009704C9">
        <w:t>lokasi_pembongkaran</w:t>
      </w:r>
      <w:r w:rsidR="009704C9">
        <w:t>}</w:t>
      </w:r>
    </w:p>
    <w:p w14:paraId="23DEA66A" w14:textId="77777777" w:rsidR="0031042C" w:rsidRDefault="001F2BE7" w:rsidP="000A1DDA">
      <w:pPr>
        <w:spacing w:line="360" w:lineRule="auto"/>
      </w:pPr>
      <w:r>
        <w:t>5</w:t>
      </w:r>
      <w:r w:rsidR="0031042C">
        <w:t>. Tanggal / Waktu Pembongkaran</w:t>
      </w:r>
    </w:p>
    <w:p w14:paraId="2FA2E662" w14:textId="3EB0D410" w:rsidR="0031042C" w:rsidRDefault="0031042C" w:rsidP="000A1DDA">
      <w:pPr>
        <w:spacing w:line="360" w:lineRule="auto"/>
      </w:pPr>
      <w:r>
        <w:t xml:space="preserve">    a. Jam / Tgl dimulai Pembongkaran</w:t>
      </w:r>
      <w:r>
        <w:tab/>
        <w:t>:</w:t>
      </w:r>
      <w:r w:rsidR="00450DB7">
        <w:t xml:space="preserve"> </w:t>
      </w:r>
      <w:r w:rsidR="005C75B8">
        <w:t>${</w:t>
      </w:r>
      <w:r w:rsidR="005C75B8" w:rsidRPr="005C75B8">
        <w:t>jam_tgl_mulai_ba_bongkar</w:t>
      </w:r>
      <w:r w:rsidR="005C75B8">
        <w:t>}</w:t>
      </w:r>
    </w:p>
    <w:p w14:paraId="176D0815" w14:textId="0FF51BDD" w:rsidR="0031042C" w:rsidRDefault="0031042C" w:rsidP="000A1DDA">
      <w:pPr>
        <w:spacing w:line="360" w:lineRule="auto"/>
      </w:pPr>
      <w:r>
        <w:t xml:space="preserve">    b. Jam / Tgl Selesai Pembongkaran</w:t>
      </w:r>
      <w:r>
        <w:tab/>
        <w:t>:</w:t>
      </w:r>
      <w:r w:rsidR="00450DB7">
        <w:t xml:space="preserve"> </w:t>
      </w:r>
      <w:r w:rsidR="00CF08CA">
        <w:t>${</w:t>
      </w:r>
      <w:r w:rsidR="00CF08CA" w:rsidRPr="00CF08CA">
        <w:t>jam_tgl_selesai_ba_bongkar</w:t>
      </w:r>
      <w:r w:rsidR="00CF08CA">
        <w:t>}</w:t>
      </w:r>
    </w:p>
    <w:p w14:paraId="4CDBD63C" w14:textId="77777777" w:rsidR="0031042C" w:rsidRDefault="001F2BE7" w:rsidP="000A1DDA">
      <w:pPr>
        <w:spacing w:line="360" w:lineRule="auto"/>
      </w:pPr>
      <w:r>
        <w:t>6</w:t>
      </w:r>
      <w:r w:rsidR="0031042C">
        <w:t>. Foto</w:t>
      </w:r>
      <w:r w:rsidR="0031042C">
        <w:tab/>
      </w:r>
      <w:r w:rsidR="0031042C">
        <w:tab/>
      </w:r>
      <w:r w:rsidR="0031042C">
        <w:tab/>
      </w:r>
      <w:r w:rsidR="0031042C">
        <w:tab/>
      </w:r>
      <w:r w:rsidR="0031042C">
        <w:tab/>
        <w:t>:</w:t>
      </w:r>
      <w:r w:rsidR="000A1DDA">
        <w:t xml:space="preserve">  Ya /  Tidak*   (…………Lembar)</w:t>
      </w:r>
    </w:p>
    <w:p w14:paraId="28B69603" w14:textId="7C077F6C" w:rsidR="0031042C" w:rsidRDefault="001F2BE7" w:rsidP="000A1DDA">
      <w:pPr>
        <w:spacing w:line="360" w:lineRule="auto"/>
      </w:pPr>
      <w:r>
        <w:t>7</w:t>
      </w:r>
      <w:r w:rsidR="0031042C">
        <w:t>. Nomor / Tgl Bill of Lading</w:t>
      </w:r>
      <w:r w:rsidR="0031042C">
        <w:tab/>
      </w:r>
      <w:r w:rsidR="0031042C">
        <w:tab/>
        <w:t>:</w:t>
      </w:r>
      <w:r w:rsidR="00450DB7">
        <w:t xml:space="preserve"> </w:t>
      </w:r>
      <w:r w:rsidR="009E0D7E">
        <w:t>${</w:t>
      </w:r>
      <w:r w:rsidR="009E0D7E" w:rsidRPr="006719C8">
        <w:t>nomor_tgl_bill_of_lading_ba_bongkar</w:t>
      </w:r>
      <w:r w:rsidR="009E0D7E">
        <w:t>}</w:t>
      </w:r>
    </w:p>
    <w:p w14:paraId="7FA5BF3D" w14:textId="3C9E17F1" w:rsidR="0031042C" w:rsidRDefault="001F2BE7" w:rsidP="000A1DDA">
      <w:pPr>
        <w:spacing w:line="360" w:lineRule="auto"/>
      </w:pPr>
      <w:r>
        <w:t>8</w:t>
      </w:r>
      <w:r w:rsidR="0031042C">
        <w:t>. Jumlah Barang dibongkar</w:t>
      </w:r>
      <w:r w:rsidR="0031042C">
        <w:tab/>
      </w:r>
      <w:r w:rsidR="0031042C">
        <w:tab/>
        <w:t>:</w:t>
      </w:r>
      <w:r w:rsidR="00450DB7" w:rsidRPr="00450DB7">
        <w:t xml:space="preserve"> </w:t>
      </w:r>
      <w:r w:rsidR="00547588">
        <w:t>${</w:t>
      </w:r>
      <w:r w:rsidR="00547588" w:rsidRPr="00547588">
        <w:t>jumlah_barang_dibongkar_ba_bongkar</w:t>
      </w:r>
      <w:r w:rsidR="00547588">
        <w:t>}</w:t>
      </w:r>
    </w:p>
    <w:p w14:paraId="14A67250" w14:textId="6D047C1B" w:rsidR="0031042C" w:rsidRDefault="001F2BE7" w:rsidP="000A1DDA">
      <w:pPr>
        <w:spacing w:line="360" w:lineRule="auto"/>
      </w:pPr>
      <w:r>
        <w:t>9</w:t>
      </w:r>
      <w:r w:rsidR="0031042C">
        <w:t>. Dokumen Pelengkap</w:t>
      </w:r>
      <w:r w:rsidR="0031042C">
        <w:tab/>
      </w:r>
      <w:r w:rsidR="0031042C">
        <w:tab/>
      </w:r>
      <w:r w:rsidR="0031042C">
        <w:tab/>
        <w:t>:</w:t>
      </w:r>
      <w:r w:rsidR="00450DB7">
        <w:t xml:space="preserve"> </w:t>
      </w:r>
      <w:r w:rsidR="009E0D7E">
        <w:t>${</w:t>
      </w:r>
      <w:r w:rsidR="00D81B4F" w:rsidRPr="00D81B4F">
        <w:t>dokumen_pelengkap_ba_bongkar</w:t>
      </w:r>
      <w:r w:rsidR="009E0D7E">
        <w:t>}</w:t>
      </w:r>
    </w:p>
    <w:p w14:paraId="507C10F2" w14:textId="77777777" w:rsidR="0031042C" w:rsidRDefault="001F2BE7" w:rsidP="000A1DDA">
      <w:pPr>
        <w:spacing w:line="360" w:lineRule="auto"/>
      </w:pPr>
      <w:r>
        <w:t>10</w:t>
      </w:r>
      <w:r w:rsidR="0031042C">
        <w:t>. Kendala Pengawasan</w:t>
      </w:r>
      <w:r w:rsidR="0031042C">
        <w:tab/>
      </w:r>
      <w:r w:rsidR="0031042C">
        <w:tab/>
      </w:r>
      <w:r w:rsidR="0031042C">
        <w:tab/>
      </w:r>
    </w:p>
    <w:p w14:paraId="42A3025C" w14:textId="20A36311" w:rsidR="0031042C" w:rsidRDefault="0031042C" w:rsidP="000A1DDA">
      <w:pPr>
        <w:spacing w:line="360" w:lineRule="auto"/>
      </w:pPr>
      <w:r>
        <w:t xml:space="preserve">     </w:t>
      </w:r>
      <w:r w:rsidR="006F2967">
        <w:t>a</w:t>
      </w:r>
      <w:r>
        <w:t>. Barang tidak ada ditempat</w:t>
      </w:r>
      <w:r>
        <w:tab/>
      </w:r>
      <w:r>
        <w:tab/>
        <w:t>:</w:t>
      </w:r>
      <w:r w:rsidR="00450DB7">
        <w:t xml:space="preserve"> </w:t>
      </w:r>
      <w:r w:rsidR="005F466D">
        <w:t>${</w:t>
      </w:r>
      <w:r w:rsidR="005F466D" w:rsidRPr="005F466D">
        <w:t>barang_tidak_ada_ditempat_ba_bongkar</w:t>
      </w:r>
      <w:r w:rsidR="005F466D">
        <w:t>}</w:t>
      </w:r>
    </w:p>
    <w:p w14:paraId="029E5339" w14:textId="11620330" w:rsidR="0031042C" w:rsidRDefault="0031042C" w:rsidP="000A1DDA">
      <w:pPr>
        <w:spacing w:line="360" w:lineRule="auto"/>
      </w:pPr>
      <w:r>
        <w:t xml:space="preserve">     </w:t>
      </w:r>
      <w:r w:rsidR="006F2967">
        <w:t>b</w:t>
      </w:r>
      <w:r w:rsidR="001520AE">
        <w:t>. Barang sudah dibongkar</w:t>
      </w:r>
      <w:r>
        <w:tab/>
      </w:r>
      <w:r>
        <w:tab/>
        <w:t>:</w:t>
      </w:r>
      <w:r w:rsidR="00450DB7">
        <w:t xml:space="preserve"> </w:t>
      </w:r>
      <w:r w:rsidR="00A14900">
        <w:t>${</w:t>
      </w:r>
      <w:r w:rsidR="00A14900" w:rsidRPr="00A14900">
        <w:t>barang_sudah_dibongkar_ba_bongkar</w:t>
      </w:r>
      <w:r w:rsidR="00A14900">
        <w:t>}</w:t>
      </w:r>
    </w:p>
    <w:p w14:paraId="0EEB7658" w14:textId="6D5D07DC" w:rsidR="0031042C" w:rsidRDefault="0031042C" w:rsidP="000A1DDA">
      <w:pPr>
        <w:spacing w:line="360" w:lineRule="auto"/>
      </w:pPr>
      <w:r>
        <w:t xml:space="preserve">     </w:t>
      </w:r>
      <w:r w:rsidR="006F2967">
        <w:t>c</w:t>
      </w:r>
      <w:r>
        <w:t>. Lain-lain</w:t>
      </w:r>
      <w:r>
        <w:tab/>
      </w:r>
      <w:r>
        <w:tab/>
      </w:r>
      <w:r>
        <w:tab/>
      </w:r>
      <w:r>
        <w:tab/>
        <w:t>:</w:t>
      </w:r>
      <w:r w:rsidR="00450DB7">
        <w:t xml:space="preserve"> </w:t>
      </w:r>
      <w:r w:rsidR="009E61B9">
        <w:t>${</w:t>
      </w:r>
      <w:r w:rsidR="009E61B9" w:rsidRPr="009E61B9">
        <w:t>lain_ba_bongkar</w:t>
      </w:r>
      <w:r w:rsidR="009E61B9">
        <w:t>}</w:t>
      </w:r>
    </w:p>
    <w:p w14:paraId="7A27D021" w14:textId="77777777" w:rsidR="0031042C" w:rsidRDefault="0031042C" w:rsidP="000A1DDA">
      <w:pPr>
        <w:spacing w:line="360" w:lineRule="auto"/>
      </w:pPr>
    </w:p>
    <w:p w14:paraId="646881BD" w14:textId="022AB280" w:rsidR="0031042C" w:rsidRDefault="006F2967" w:rsidP="000A1DDA">
      <w:pPr>
        <w:spacing w:line="360" w:lineRule="auto"/>
      </w:pPr>
      <w:r>
        <w:t>1</w:t>
      </w:r>
      <w:r w:rsidR="001F2BE7">
        <w:t>1</w:t>
      </w:r>
      <w:r w:rsidR="0031042C">
        <w:t>. Keterangan</w:t>
      </w:r>
      <w:r w:rsidR="0031042C">
        <w:tab/>
      </w:r>
      <w:r w:rsidR="0031042C">
        <w:tab/>
      </w:r>
      <w:r w:rsidR="0031042C">
        <w:tab/>
      </w:r>
      <w:r w:rsidR="0031042C">
        <w:tab/>
        <w:t>:</w:t>
      </w:r>
      <w:r w:rsidR="00450DB7" w:rsidRPr="00450DB7">
        <w:t xml:space="preserve"> </w:t>
      </w:r>
      <w:r w:rsidR="00132845">
        <w:t>${</w:t>
      </w:r>
      <w:r w:rsidR="00132845" w:rsidRPr="00132845">
        <w:t>keterangan_ba_bongkar</w:t>
      </w:r>
      <w:r w:rsidR="00132845">
        <w:t>}</w:t>
      </w:r>
    </w:p>
    <w:p w14:paraId="18462454" w14:textId="77777777" w:rsidR="000A1DDA" w:rsidRDefault="000A1DDA" w:rsidP="000A1DDA">
      <w:pPr>
        <w:spacing w:line="360" w:lineRule="auto"/>
      </w:pPr>
    </w:p>
    <w:p w14:paraId="55EC56DF" w14:textId="77777777" w:rsidR="000A1DDA" w:rsidRDefault="000A1DDA" w:rsidP="000A1DDA">
      <w:pPr>
        <w:spacing w:line="360" w:lineRule="auto"/>
      </w:pPr>
      <w:r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Pejabat Pemeriksa Barang,</w:t>
      </w:r>
    </w:p>
    <w:p w14:paraId="66CD973B" w14:textId="77777777" w:rsidR="000A1DDA" w:rsidRDefault="000A1DDA" w:rsidP="000A1DDA">
      <w:pPr>
        <w:spacing w:line="360" w:lineRule="auto"/>
      </w:pPr>
      <w:r>
        <w:t>Agen Pengangkut/Kuasanya*,</w:t>
      </w:r>
    </w:p>
    <w:p w14:paraId="782F93B0" w14:textId="77777777" w:rsidR="000A1DDA" w:rsidRDefault="000A1DDA" w:rsidP="000A1DDA">
      <w:pPr>
        <w:spacing w:line="360" w:lineRule="auto"/>
      </w:pPr>
    </w:p>
    <w:p w14:paraId="5441BE4C" w14:textId="77777777" w:rsidR="000A1DDA" w:rsidRDefault="000A1DDA" w:rsidP="000A1DDA">
      <w:pPr>
        <w:spacing w:line="360" w:lineRule="auto"/>
      </w:pPr>
    </w:p>
    <w:p w14:paraId="792E5115" w14:textId="77777777" w:rsidR="000A1DDA" w:rsidRDefault="000A1DDA" w:rsidP="000A1DDA">
      <w:pPr>
        <w:spacing w:line="360" w:lineRule="auto"/>
      </w:pPr>
    </w:p>
    <w:p w14:paraId="00E98CEB" w14:textId="0BD1FDD1" w:rsidR="000A1DDA" w:rsidRDefault="000A1DDA" w:rsidP="000A1DDA">
      <w:r>
        <w:t xml:space="preserve">(  </w:t>
      </w:r>
      <w:r w:rsidR="00645FB3">
        <w:t xml:space="preserve"> </w:t>
      </w:r>
      <w:r w:rsidR="00641B7C">
        <w:t>${</w:t>
      </w:r>
      <w:r w:rsidR="00641B7C" w:rsidRPr="00641B7C">
        <w:t>agen_ba_bongkar</w:t>
      </w:r>
      <w:r w:rsidR="00641B7C">
        <w:t>}</w:t>
      </w:r>
      <w:r>
        <w:t xml:space="preserve"> </w:t>
      </w:r>
      <w:r w:rsidR="00A91387">
        <w:t xml:space="preserve"> </w:t>
      </w:r>
      <w:r w:rsidR="00645FB3">
        <w:t xml:space="preserve"> 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Nama</w:t>
      </w:r>
      <w:r>
        <w:tab/>
        <w:t>:</w:t>
      </w:r>
      <w:r w:rsidR="00DF2957">
        <w:t xml:space="preserve"> ${</w:t>
      </w:r>
      <w:r w:rsidR="00DF2957" w:rsidRPr="00DF2957">
        <w:t>pejabat_pemeriksa_barang</w:t>
      </w:r>
      <w:r w:rsidR="00DF2957">
        <w:t>_nama}</w:t>
      </w:r>
    </w:p>
    <w:p w14:paraId="1ACFB145" w14:textId="145E6EAA" w:rsidR="000A1DDA" w:rsidRDefault="000A1DDA" w:rsidP="000A1D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</w:t>
      </w:r>
      <w:r>
        <w:tab/>
        <w:t>:</w:t>
      </w:r>
      <w:r w:rsidR="009A3FE0">
        <w:t xml:space="preserve"> ${</w:t>
      </w:r>
      <w:r w:rsidR="009A3FE0" w:rsidRPr="009A3FE0">
        <w:t>pejabat_pemeriksa_bar</w:t>
      </w:r>
      <w:r w:rsidR="009A3FE0">
        <w:t>ang_nip}</w:t>
      </w:r>
    </w:p>
    <w:p w14:paraId="2CD069C1" w14:textId="77777777" w:rsidR="000A1DDA" w:rsidRDefault="000A1DDA" w:rsidP="000A1DDA"/>
    <w:p w14:paraId="5275CD3E" w14:textId="77777777" w:rsidR="000A1DDA" w:rsidRDefault="000A1DDA" w:rsidP="000A1D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4FA798" w14:textId="77777777" w:rsidR="000A1DDA" w:rsidRDefault="000A1DDA" w:rsidP="000A1DDA"/>
    <w:p w14:paraId="66DD28C4" w14:textId="77777777" w:rsidR="000A1DDA" w:rsidRDefault="000A1DDA" w:rsidP="000A1DDA"/>
    <w:p w14:paraId="4D71CA08" w14:textId="77777777" w:rsidR="000A1DDA" w:rsidRDefault="000A1DDA" w:rsidP="000A1D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1608527" w14:textId="77777777" w:rsidR="000A1DDA" w:rsidRDefault="000A1DDA" w:rsidP="000A1DDA"/>
    <w:p w14:paraId="0EE0E065" w14:textId="77777777" w:rsidR="000A1DDA" w:rsidRDefault="000A1DDA" w:rsidP="000A1DDA"/>
    <w:p w14:paraId="640D3125" w14:textId="77777777" w:rsidR="00E509B9" w:rsidRDefault="000A1DDA" w:rsidP="00E509B9">
      <w:r>
        <w:t>*Coret yang tidak perlu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2349F5" w14:textId="77777777" w:rsidR="000A1DDA" w:rsidRDefault="000A1DDA" w:rsidP="000A1DDA"/>
    <w:sectPr w:rsidR="000A1DDA" w:rsidSect="00450DB7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28C320C"/>
    <w:multiLevelType w:val="hybridMultilevel"/>
    <w:tmpl w:val="98C6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10725760">
    <w:abstractNumId w:val="20"/>
  </w:num>
  <w:num w:numId="2" w16cid:durableId="862943776">
    <w:abstractNumId w:val="12"/>
  </w:num>
  <w:num w:numId="3" w16cid:durableId="2097510089">
    <w:abstractNumId w:val="10"/>
  </w:num>
  <w:num w:numId="4" w16cid:durableId="1717120369">
    <w:abstractNumId w:val="22"/>
  </w:num>
  <w:num w:numId="5" w16cid:durableId="1126966645">
    <w:abstractNumId w:val="13"/>
  </w:num>
  <w:num w:numId="6" w16cid:durableId="1530607900">
    <w:abstractNumId w:val="16"/>
  </w:num>
  <w:num w:numId="7" w16cid:durableId="149642796">
    <w:abstractNumId w:val="19"/>
  </w:num>
  <w:num w:numId="8" w16cid:durableId="269893850">
    <w:abstractNumId w:val="9"/>
  </w:num>
  <w:num w:numId="9" w16cid:durableId="2088112491">
    <w:abstractNumId w:val="7"/>
  </w:num>
  <w:num w:numId="10" w16cid:durableId="952202016">
    <w:abstractNumId w:val="6"/>
  </w:num>
  <w:num w:numId="11" w16cid:durableId="1973442633">
    <w:abstractNumId w:val="5"/>
  </w:num>
  <w:num w:numId="12" w16cid:durableId="1198932651">
    <w:abstractNumId w:val="4"/>
  </w:num>
  <w:num w:numId="13" w16cid:durableId="50815254">
    <w:abstractNumId w:val="8"/>
  </w:num>
  <w:num w:numId="14" w16cid:durableId="1109157948">
    <w:abstractNumId w:val="3"/>
  </w:num>
  <w:num w:numId="15" w16cid:durableId="991908963">
    <w:abstractNumId w:val="2"/>
  </w:num>
  <w:num w:numId="16" w16cid:durableId="273174457">
    <w:abstractNumId w:val="1"/>
  </w:num>
  <w:num w:numId="17" w16cid:durableId="841705590">
    <w:abstractNumId w:val="0"/>
  </w:num>
  <w:num w:numId="18" w16cid:durableId="1543244279">
    <w:abstractNumId w:val="14"/>
  </w:num>
  <w:num w:numId="19" w16cid:durableId="568881437">
    <w:abstractNumId w:val="15"/>
  </w:num>
  <w:num w:numId="20" w16cid:durableId="133380016">
    <w:abstractNumId w:val="21"/>
  </w:num>
  <w:num w:numId="21" w16cid:durableId="1149635335">
    <w:abstractNumId w:val="18"/>
  </w:num>
  <w:num w:numId="22" w16cid:durableId="1816338545">
    <w:abstractNumId w:val="11"/>
  </w:num>
  <w:num w:numId="23" w16cid:durableId="1396968737">
    <w:abstractNumId w:val="23"/>
  </w:num>
  <w:num w:numId="24" w16cid:durableId="55983071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EC3"/>
    <w:rsid w:val="000A1DDA"/>
    <w:rsid w:val="00132845"/>
    <w:rsid w:val="001520AE"/>
    <w:rsid w:val="001F2BE7"/>
    <w:rsid w:val="002974D5"/>
    <w:rsid w:val="0031042C"/>
    <w:rsid w:val="00450DB7"/>
    <w:rsid w:val="0046397B"/>
    <w:rsid w:val="00547588"/>
    <w:rsid w:val="00556659"/>
    <w:rsid w:val="005C75B8"/>
    <w:rsid w:val="005F466D"/>
    <w:rsid w:val="00611EFC"/>
    <w:rsid w:val="00641B7C"/>
    <w:rsid w:val="00645252"/>
    <w:rsid w:val="00645FB3"/>
    <w:rsid w:val="00663920"/>
    <w:rsid w:val="006719C8"/>
    <w:rsid w:val="006D3D74"/>
    <w:rsid w:val="006F2967"/>
    <w:rsid w:val="0083569A"/>
    <w:rsid w:val="009704C9"/>
    <w:rsid w:val="009A3FE0"/>
    <w:rsid w:val="009A4EC3"/>
    <w:rsid w:val="009E0D7E"/>
    <w:rsid w:val="009E61B9"/>
    <w:rsid w:val="00A14900"/>
    <w:rsid w:val="00A37E11"/>
    <w:rsid w:val="00A62C91"/>
    <w:rsid w:val="00A8761F"/>
    <w:rsid w:val="00A91387"/>
    <w:rsid w:val="00A9204E"/>
    <w:rsid w:val="00AD3141"/>
    <w:rsid w:val="00AE3EEB"/>
    <w:rsid w:val="00B2319D"/>
    <w:rsid w:val="00CF08CA"/>
    <w:rsid w:val="00D81B4F"/>
    <w:rsid w:val="00DF2957"/>
    <w:rsid w:val="00E509B9"/>
    <w:rsid w:val="00E56FCC"/>
    <w:rsid w:val="00E75CA6"/>
    <w:rsid w:val="00F94272"/>
    <w:rsid w:val="00FB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2C14"/>
  <w15:chartTrackingRefBased/>
  <w15:docId w15:val="{913B5D08-E2A3-488D-9F7C-3F605EAC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semiHidden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semiHidden/>
    <w:rsid w:val="006D3D74"/>
  </w:style>
  <w:style w:type="paragraph" w:styleId="Footer">
    <w:name w:val="footer"/>
    <w:basedOn w:val="Normal"/>
    <w:link w:val="FooterKAR"/>
    <w:uiPriority w:val="99"/>
    <w:semiHidden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310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fes-Crew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Manifes-Crew</dc:creator>
  <cp:keywords/>
  <dc:description/>
  <cp:lastModifiedBy>Arza Fawazi</cp:lastModifiedBy>
  <cp:revision>53</cp:revision>
  <cp:lastPrinted>2018-09-27T04:29:00Z</cp:lastPrinted>
  <dcterms:created xsi:type="dcterms:W3CDTF">2018-09-27T03:33:00Z</dcterms:created>
  <dcterms:modified xsi:type="dcterms:W3CDTF">2025-04-24T02:33:00Z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